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10192" w:type="dxa"/>
        <w:tblInd w:w="90" w:type="dxa"/>
        <w:tblLook w:val="04A0" w:firstRow="1" w:lastRow="0" w:firstColumn="1" w:lastColumn="0" w:noHBand="0" w:noVBand="1"/>
      </w:tblPr>
      <w:tblGrid>
        <w:gridCol w:w="2875"/>
        <w:gridCol w:w="3960"/>
        <w:gridCol w:w="3357"/>
      </w:tblGrid>
      <w:tr w:rsidR="000B7F98" w14:paraId="544025D0" w14:textId="77777777" w:rsidTr="00E15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5" w:type="dxa"/>
          </w:tcPr>
          <w:p w14:paraId="2129CC36" w14:textId="08E9C778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2777 SW Archer Rd Apt F21</w:t>
            </w:r>
          </w:p>
          <w:p w14:paraId="6089DEDA" w14:textId="34ECE749" w:rsidR="00AC49BA" w:rsidRPr="00004914" w:rsidRDefault="0061736F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Gainesville, FL 32608</w:t>
            </w:r>
            <w:r w:rsidR="00AC49BA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.</w:t>
            </w:r>
          </w:p>
          <w:p w14:paraId="59E151B1" w14:textId="63DA7BB9" w:rsidR="00AC49BA" w:rsidRPr="00004914" w:rsidRDefault="00AC49BA" w:rsidP="00AC49BA">
            <w:pPr>
              <w:tabs>
                <w:tab w:val="center" w:pos="4995"/>
              </w:tabs>
              <w:ind w:right="27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kaizad.avari@ufl.edu</w:t>
            </w:r>
          </w:p>
          <w:p w14:paraId="068A1E48" w14:textId="7AB0F52C" w:rsidR="00AC49BA" w:rsidRPr="00AC49BA" w:rsidRDefault="00AC49BA" w:rsidP="00DF4CBE">
            <w:pPr>
              <w:tabs>
                <w:tab w:val="center" w:pos="4995"/>
              </w:tabs>
              <w:spacing w:line="276" w:lineRule="auto"/>
              <w:ind w:right="270"/>
              <w:rPr>
                <w:rFonts w:asciiTheme="minorHAnsi" w:hAnsiTheme="minorHAnsi"/>
                <w:sz w:val="24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(973) 932 - 9587</w:t>
            </w:r>
          </w:p>
        </w:tc>
        <w:tc>
          <w:tcPr>
            <w:tcW w:w="3960" w:type="dxa"/>
          </w:tcPr>
          <w:p w14:paraId="6F42AA7F" w14:textId="6B93C9F6" w:rsidR="00AC49BA" w:rsidRPr="00AD6732" w:rsidRDefault="0044276A" w:rsidP="004427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56"/>
                <w:szCs w:val="24"/>
              </w:rPr>
            </w:pPr>
            <w:r w:rsidRPr="00AD6732">
              <w:rPr>
                <w:rFonts w:asciiTheme="minorHAnsi" w:hAnsiTheme="minorHAnsi"/>
                <w:sz w:val="56"/>
                <w:szCs w:val="24"/>
              </w:rPr>
              <w:t>Kaizad V. Avari</w:t>
            </w:r>
          </w:p>
        </w:tc>
        <w:tc>
          <w:tcPr>
            <w:tcW w:w="3357" w:type="dxa"/>
          </w:tcPr>
          <w:p w14:paraId="5A1424C0" w14:textId="530DE54F" w:rsidR="00AC49BA" w:rsidRPr="00004914" w:rsidRDefault="0031008A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l</w:t>
            </w:r>
            <w:r w:rsidR="000B7F98"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inkedin.com/in/kaizadavari</w:t>
            </w:r>
          </w:p>
          <w:p w14:paraId="37AA388A" w14:textId="147A1265" w:rsidR="00AD6732" w:rsidRPr="00004914" w:rsidRDefault="00AD6732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github.com/itskaizad</w:t>
            </w:r>
          </w:p>
          <w:p w14:paraId="6B23B769" w14:textId="58DDB2C6" w:rsidR="000B7F98" w:rsidRPr="00004914" w:rsidRDefault="000B7F98" w:rsidP="000B7F98">
            <w:pPr>
              <w:tabs>
                <w:tab w:val="center" w:pos="499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</w:pPr>
            <w:r w:rsidRPr="00004914">
              <w:rPr>
                <w:rFonts w:asciiTheme="minorHAnsi" w:hAnsiTheme="minorHAnsi"/>
                <w:b/>
                <w:color w:val="767171" w:themeColor="background2" w:themeShade="80"/>
                <w:sz w:val="20"/>
                <w:szCs w:val="24"/>
              </w:rPr>
              <w:t>kaizadavari.tk</w:t>
            </w:r>
          </w:p>
        </w:tc>
      </w:tr>
    </w:tbl>
    <w:p w14:paraId="6F5F89BF" w14:textId="7683C53C" w:rsidR="00DB2F4A" w:rsidRPr="00A44104" w:rsidRDefault="0060155C" w:rsidP="00484D59">
      <w:pPr>
        <w:spacing w:before="120" w:line="192" w:lineRule="auto"/>
        <w:ind w:right="-86"/>
        <w:jc w:val="center"/>
        <w:rPr>
          <w:rFonts w:asciiTheme="minorHAnsi" w:hAnsiTheme="minorHAnsi" w:cs="Arial"/>
          <w:b/>
          <w:color w:val="FFFFFF" w:themeColor="background1"/>
          <w:szCs w:val="22"/>
        </w:rPr>
      </w:pPr>
      <w:r w:rsidRP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>EDUCATIO</w:t>
      </w:r>
      <w:r w:rsidR="00A44104">
        <w:rPr>
          <w:rFonts w:asciiTheme="minorHAnsi" w:hAnsiTheme="minorHAnsi" w:cs="Arial"/>
          <w:b/>
          <w:color w:val="FFFFFF" w:themeColor="background1"/>
          <w:szCs w:val="22"/>
          <w:highlight w:val="black"/>
        </w:rPr>
        <w:t xml:space="preserve">N </w:t>
      </w:r>
      <w:r w:rsidR="00A44104">
        <w:rPr>
          <w:rFonts w:asciiTheme="minorHAnsi" w:hAnsiTheme="minorHAnsi" w:cs="Arial"/>
          <w:b/>
          <w:color w:val="FFFFFF" w:themeColor="background1"/>
          <w:szCs w:val="22"/>
        </w:rPr>
        <w:t xml:space="preserve">  </w:t>
      </w:r>
    </w:p>
    <w:p w14:paraId="3F345DC5" w14:textId="0E769FC0" w:rsidR="002A2D93" w:rsidRPr="009F47A9" w:rsidRDefault="002A2D93" w:rsidP="00A06124">
      <w:pPr>
        <w:ind w:left="270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FLORIDA</w:t>
      </w:r>
      <w:r w:rsidRPr="009F47A9">
        <w:rPr>
          <w:rFonts w:asciiTheme="minorHAnsi" w:hAnsiTheme="minorHAnsi" w:cs="Arial"/>
        </w:rPr>
        <w:t xml:space="preserve"> </w:t>
      </w:r>
      <w:r w:rsidR="009F47A9" w:rsidRPr="009F47A9">
        <w:rPr>
          <w:rFonts w:asciiTheme="minorHAnsi" w:hAnsiTheme="minorHAnsi" w:cs="Arial"/>
          <w:i/>
        </w:rPr>
        <w:t>[GPA 3.89/4.0]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</w:t>
      </w:r>
      <w:r w:rsid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GAINESVILLE, FL</w:t>
      </w:r>
    </w:p>
    <w:p w14:paraId="70DC5E61" w14:textId="4F6F0D1B" w:rsidR="002A2D93" w:rsidRPr="009F47A9" w:rsidRDefault="002A2D93" w:rsidP="00C44CFE">
      <w:pPr>
        <w:ind w:left="270"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Master of Science in Computer Science</w:t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</w:r>
      <w:r w:rsidR="00C44CFE">
        <w:rPr>
          <w:rFonts w:asciiTheme="minorHAnsi" w:hAnsiTheme="minorHAnsi" w:cs="Arial"/>
        </w:rPr>
        <w:tab/>
        <w:t xml:space="preserve">           DEC 2016</w:t>
      </w:r>
    </w:p>
    <w:p w14:paraId="511DA819" w14:textId="3A53C943" w:rsidR="002A2D93" w:rsidRPr="009F47A9" w:rsidRDefault="002A2D93" w:rsidP="00725254">
      <w:pPr>
        <w:spacing w:before="120"/>
        <w:ind w:left="274"/>
        <w:rPr>
          <w:rFonts w:asciiTheme="minorHAnsi" w:hAnsiTheme="minorHAnsi" w:cs="Arial"/>
        </w:rPr>
      </w:pPr>
      <w:r w:rsidRPr="00004914">
        <w:rPr>
          <w:rFonts w:asciiTheme="minorHAnsi" w:hAnsiTheme="minorHAnsi" w:cs="Arial"/>
          <w:b/>
        </w:rPr>
        <w:t>UNIVERSITY OF MUMBAI</w:t>
      </w:r>
      <w:r w:rsidRPr="009F47A9">
        <w:rPr>
          <w:rFonts w:asciiTheme="minorHAnsi" w:hAnsiTheme="minorHAnsi" w:cs="Arial"/>
        </w:rPr>
        <w:t xml:space="preserve"> </w:t>
      </w:r>
      <w:r w:rsidR="0044276A">
        <w:rPr>
          <w:rFonts w:asciiTheme="minorHAnsi" w:hAnsiTheme="minorHAnsi" w:cs="Arial"/>
          <w:i/>
        </w:rPr>
        <w:t>[Agg.</w:t>
      </w:r>
      <w:r w:rsidR="009F47A9" w:rsidRPr="009F47A9">
        <w:rPr>
          <w:rFonts w:asciiTheme="minorHAnsi" w:hAnsiTheme="minorHAnsi" w:cs="Arial"/>
          <w:i/>
        </w:rPr>
        <w:t xml:space="preserve"> 68% - First class]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 xml:space="preserve"> </w:t>
      </w:r>
      <w:r w:rsidR="009F47A9">
        <w:rPr>
          <w:rFonts w:asciiTheme="minorHAnsi" w:hAnsiTheme="minorHAnsi" w:cs="Arial"/>
        </w:rPr>
        <w:tab/>
      </w:r>
      <w:r w:rsidR="0044276A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5407102E" w14:textId="3E23E4F6" w:rsidR="002A2D93" w:rsidRPr="009F47A9" w:rsidRDefault="002A2D93" w:rsidP="00484D59">
      <w:pPr>
        <w:ind w:left="27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i/>
        </w:rPr>
        <w:t>Bachelor of Engineering, Information Technology specialization</w:t>
      </w:r>
      <w:r w:rsidR="004C3B21" w:rsidRPr="009F47A9">
        <w:rPr>
          <w:rFonts w:asciiTheme="minorHAnsi" w:hAnsiTheme="minorHAnsi" w:cs="Arial"/>
        </w:rPr>
        <w:t xml:space="preserve">                                           </w:t>
      </w:r>
      <w:r w:rsidR="009F47A9">
        <w:rPr>
          <w:rFonts w:asciiTheme="minorHAnsi" w:hAnsiTheme="minorHAnsi" w:cs="Arial"/>
        </w:rPr>
        <w:tab/>
        <w:t xml:space="preserve">          </w:t>
      </w:r>
      <w:r w:rsidR="004C3B21" w:rsidRPr="009F47A9">
        <w:rPr>
          <w:rFonts w:asciiTheme="minorHAnsi" w:hAnsiTheme="minorHAnsi" w:cs="Arial"/>
        </w:rPr>
        <w:t>MAY 2015</w:t>
      </w:r>
      <w:r w:rsidRPr="009F47A9">
        <w:rPr>
          <w:rFonts w:asciiTheme="minorHAnsi" w:hAnsiTheme="minorHAnsi" w:cs="Arial"/>
        </w:rPr>
        <w:t xml:space="preserve"> </w:t>
      </w:r>
    </w:p>
    <w:p w14:paraId="3D86B0E0" w14:textId="57077F13" w:rsidR="00AD6732" w:rsidRDefault="00484D59" w:rsidP="00484D59">
      <w:pPr>
        <w:spacing w:before="120"/>
        <w:ind w:left="274"/>
        <w:rPr>
          <w:rFonts w:asciiTheme="minorHAnsi" w:hAnsiTheme="minorHAnsi" w:cs="Arial"/>
          <w:u w:val="single"/>
        </w:rPr>
      </w:pPr>
      <w:r>
        <w:rPr>
          <w:rFonts w:asciiTheme="minorHAnsi" w:hAnsiTheme="minorHAnsi" w:cs="Arial"/>
          <w:u w:val="single"/>
        </w:rPr>
        <w:t xml:space="preserve">Relevant </w:t>
      </w:r>
      <w:r w:rsidR="00AD6732">
        <w:rPr>
          <w:rFonts w:asciiTheme="minorHAnsi" w:hAnsiTheme="minorHAnsi" w:cs="Arial"/>
          <w:u w:val="single"/>
        </w:rPr>
        <w:t>Coursework</w:t>
      </w:r>
    </w:p>
    <w:p w14:paraId="6ADDBD2C" w14:textId="638C13BA" w:rsidR="00AD6732" w:rsidRDefault="00AD6732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Android</w:t>
      </w:r>
      <w:r w:rsidRPr="00AD6732">
        <w:rPr>
          <w:rFonts w:asciiTheme="minorHAnsi" w:hAnsiTheme="minorHAnsi" w:cs="Arial"/>
        </w:rPr>
        <w:t xml:space="preserve"> Programming for Handheld Systems, Uni</w:t>
      </w:r>
      <w:r w:rsidR="0031008A">
        <w:rPr>
          <w:rFonts w:asciiTheme="minorHAnsi" w:hAnsiTheme="minorHAnsi" w:cs="Arial"/>
        </w:rPr>
        <w:t>versity of Maryland, Coursera</w:t>
      </w:r>
      <w:r w:rsidR="00484D59">
        <w:rPr>
          <w:rFonts w:asciiTheme="minorHAnsi" w:hAnsiTheme="minorHAnsi" w:cs="Arial"/>
        </w:rPr>
        <w:t>, Fall 2012</w:t>
      </w:r>
    </w:p>
    <w:p w14:paraId="2BB7A97D" w14:textId="410DB5E6" w:rsidR="00AD6732" w:rsidRPr="00AD6732" w:rsidRDefault="00484D59" w:rsidP="00AD6732">
      <w:pPr>
        <w:pStyle w:val="ListParagraph"/>
        <w:numPr>
          <w:ilvl w:val="0"/>
          <w:numId w:val="19"/>
        </w:numPr>
        <w:ind w:left="108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</w:rPr>
        <w:t>C#</w:t>
      </w:r>
      <w:r>
        <w:rPr>
          <w:rFonts w:asciiTheme="minorHAnsi" w:hAnsiTheme="minorHAnsi" w:cs="Arial"/>
        </w:rPr>
        <w:t xml:space="preserve"> Fundamentals, Microsoft Virtual Academy, Fall 2015</w:t>
      </w:r>
    </w:p>
    <w:p w14:paraId="4B14AE9F" w14:textId="733C4987" w:rsidR="00DE797C" w:rsidRPr="009F47A9" w:rsidRDefault="00DE797C" w:rsidP="00A06124">
      <w:pPr>
        <w:ind w:left="270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  <w:u w:val="single"/>
        </w:rPr>
        <w:t xml:space="preserve">Honors and </w:t>
      </w:r>
      <w:r w:rsidR="00082AB3" w:rsidRPr="009F47A9">
        <w:rPr>
          <w:rFonts w:asciiTheme="minorHAnsi" w:hAnsiTheme="minorHAnsi" w:cs="Arial"/>
          <w:u w:val="single"/>
        </w:rPr>
        <w:t>Distinctions</w:t>
      </w:r>
      <w:bookmarkStart w:id="0" w:name="_GoBack"/>
      <w:bookmarkEnd w:id="0"/>
    </w:p>
    <w:p w14:paraId="73A7AE0D" w14:textId="7047225B" w:rsidR="002A110D" w:rsidRPr="009F47A9" w:rsidRDefault="002A110D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  <w:u w:val="single"/>
        </w:rPr>
      </w:pPr>
      <w:r w:rsidRPr="009F47A9">
        <w:rPr>
          <w:rFonts w:asciiTheme="minorHAnsi" w:hAnsiTheme="minorHAnsi" w:cs="Arial"/>
        </w:rPr>
        <w:t xml:space="preserve">Published “SmartHelmet” in the </w:t>
      </w:r>
      <w:r w:rsidR="0061736F">
        <w:rPr>
          <w:rFonts w:asciiTheme="minorHAnsi" w:hAnsiTheme="minorHAnsi" w:cs="Arial"/>
        </w:rPr>
        <w:t>IJAFRC Journal</w:t>
      </w:r>
      <w:r w:rsidRPr="009F47A9">
        <w:rPr>
          <w:rFonts w:asciiTheme="minorHAnsi" w:hAnsiTheme="minorHAnsi" w:cs="Arial"/>
        </w:rPr>
        <w:t>, Spring 2015</w:t>
      </w:r>
    </w:p>
    <w:p w14:paraId="2838C29F" w14:textId="6052BA0A" w:rsidR="000F0ECE" w:rsidRPr="009F47A9" w:rsidRDefault="007B57E6" w:rsidP="00A06124">
      <w:pPr>
        <w:pStyle w:val="ListParagraph"/>
        <w:numPr>
          <w:ilvl w:val="0"/>
          <w:numId w:val="12"/>
        </w:numPr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Winner</w:t>
      </w:r>
      <w:r w:rsidR="000F0ECE" w:rsidRPr="009F47A9">
        <w:rPr>
          <w:rFonts w:asciiTheme="minorHAnsi" w:hAnsiTheme="minorHAnsi" w:cs="Arial"/>
        </w:rPr>
        <w:t xml:space="preserve"> of </w:t>
      </w:r>
      <w:r w:rsidR="00E0633B" w:rsidRPr="009F47A9">
        <w:rPr>
          <w:rFonts w:asciiTheme="minorHAnsi" w:hAnsiTheme="minorHAnsi" w:cs="Arial"/>
        </w:rPr>
        <w:t>Prakalpa State</w:t>
      </w:r>
      <w:r w:rsidR="000F0ECE" w:rsidRPr="009F47A9">
        <w:rPr>
          <w:rFonts w:asciiTheme="minorHAnsi" w:hAnsiTheme="minorHAnsi" w:cs="Arial"/>
        </w:rPr>
        <w:t xml:space="preserve"> Competition</w:t>
      </w:r>
      <w:r w:rsidR="001541B3" w:rsidRPr="009F47A9">
        <w:rPr>
          <w:rFonts w:asciiTheme="minorHAnsi" w:hAnsiTheme="minorHAnsi" w:cs="Arial"/>
        </w:rPr>
        <w:t xml:space="preserve"> for Electronics</w:t>
      </w:r>
      <w:r w:rsidR="00796258" w:rsidRPr="009F47A9">
        <w:rPr>
          <w:rFonts w:asciiTheme="minorHAnsi" w:hAnsiTheme="minorHAnsi" w:cs="Arial"/>
        </w:rPr>
        <w:t xml:space="preserve">, </w:t>
      </w:r>
      <w:r w:rsidR="002A110D" w:rsidRPr="009F47A9">
        <w:rPr>
          <w:rFonts w:asciiTheme="minorHAnsi" w:hAnsiTheme="minorHAnsi" w:cs="Arial"/>
        </w:rPr>
        <w:t xml:space="preserve">Fall </w:t>
      </w:r>
      <w:r w:rsidR="00796258" w:rsidRPr="009F47A9">
        <w:rPr>
          <w:rFonts w:asciiTheme="minorHAnsi" w:hAnsiTheme="minorHAnsi" w:cs="Arial"/>
        </w:rPr>
        <w:t>2013</w:t>
      </w:r>
    </w:p>
    <w:p w14:paraId="4B943DBA" w14:textId="73FDE0DC" w:rsidR="0041458D" w:rsidRDefault="0041458D" w:rsidP="00DF4CBE">
      <w:pPr>
        <w:pStyle w:val="ListParagraph"/>
        <w:numPr>
          <w:ilvl w:val="0"/>
          <w:numId w:val="12"/>
        </w:numPr>
        <w:spacing w:line="360" w:lineRule="auto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Certified Android Application Programmer at Neebal Technologies, Spring 2012</w:t>
      </w:r>
    </w:p>
    <w:p w14:paraId="6CA36D52" w14:textId="11A1A163" w:rsidR="0061736F" w:rsidRDefault="0061736F" w:rsidP="0061736F">
      <w:p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     </w:t>
      </w:r>
      <w:r w:rsidRPr="0061736F">
        <w:rPr>
          <w:rFonts w:asciiTheme="minorHAnsi" w:hAnsiTheme="minorHAnsi" w:cs="Arial"/>
          <w:u w:val="single"/>
        </w:rPr>
        <w:t>Technologies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Java, C# (.NET), C++, C, Swift, RPAL, Python, HTML,</w:t>
      </w:r>
      <w:r w:rsidR="00DF4CBE">
        <w:rPr>
          <w:rFonts w:asciiTheme="minorHAnsi" w:hAnsiTheme="minorHAnsi" w:cs="Arial"/>
        </w:rPr>
        <w:t xml:space="preserve"> CSS, PHP, JavaScript, SQL</w:t>
      </w:r>
    </w:p>
    <w:p w14:paraId="6DA85606" w14:textId="227FB370" w:rsidR="0061736F" w:rsidRPr="0061736F" w:rsidRDefault="0061736F" w:rsidP="0061736F">
      <w:pPr>
        <w:ind w:left="27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  <w:u w:val="single"/>
        </w:rPr>
        <w:t>Platforms</w:t>
      </w:r>
      <w:r w:rsidRPr="0061736F">
        <w:rPr>
          <w:rFonts w:asciiTheme="minorHAnsi" w:hAnsiTheme="minorHAnsi" w:cs="Arial"/>
        </w:rPr>
        <w:t xml:space="preserve">    </w:t>
      </w:r>
      <w:r>
        <w:rPr>
          <w:rFonts w:asciiTheme="minorHAnsi" w:hAnsiTheme="minorHAnsi" w:cs="Arial"/>
        </w:rPr>
        <w:tab/>
        <w:t xml:space="preserve">    </w:t>
      </w:r>
      <w:r w:rsidRPr="0061736F">
        <w:rPr>
          <w:rFonts w:asciiTheme="minorHAnsi" w:hAnsiTheme="minorHAnsi" w:cs="Arial"/>
        </w:rPr>
        <w:t>Unity3D, Android, Windows Desktop, UWP, iOS, Web, SymbianOS, Arduino, InVision, VS Blend</w:t>
      </w:r>
    </w:p>
    <w:p w14:paraId="74384B9D" w14:textId="777915DA" w:rsidR="00887AAD" w:rsidRPr="009F47A9" w:rsidRDefault="000508D0" w:rsidP="00484D59">
      <w:pPr>
        <w:spacing w:before="120"/>
        <w:ind w:right="-86"/>
        <w:jc w:val="center"/>
        <w:rPr>
          <w:rFonts w:asciiTheme="minorHAnsi" w:hAnsiTheme="minorHAnsi" w:cs="Arial"/>
          <w:b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EXPERIENCE</w:t>
      </w:r>
    </w:p>
    <w:p w14:paraId="7E977A8F" w14:textId="3C749DB6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Department of Anesthesiology, University of Florida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104281">
        <w:rPr>
          <w:rFonts w:asciiTheme="minorHAnsi" w:hAnsiTheme="minorHAnsi" w:cs="Arial"/>
        </w:rPr>
        <w:tab/>
        <w:t xml:space="preserve">  GAINESVILLE</w:t>
      </w:r>
      <w:r>
        <w:rPr>
          <w:rFonts w:asciiTheme="minorHAnsi" w:hAnsiTheme="minorHAnsi" w:cs="Arial"/>
        </w:rPr>
        <w:t>, FLORIDA</w:t>
      </w:r>
    </w:p>
    <w:p w14:paraId="338C4EB0" w14:textId="6421848E" w:rsidR="00830D79" w:rsidRDefault="00830D79" w:rsidP="00A06124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Simulation Developer Assistant</w:t>
      </w:r>
      <w:r w:rsidR="0061736F" w:rsidRPr="00A44104">
        <w:rPr>
          <w:rFonts w:asciiTheme="minorHAnsi" w:hAnsiTheme="minorHAnsi" w:cs="Arial"/>
          <w:b/>
          <w:i/>
        </w:rPr>
        <w:t xml:space="preserve"> and Summer Intern</w:t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</w:r>
      <w:r w:rsidR="0061736F">
        <w:rPr>
          <w:rFonts w:asciiTheme="minorHAnsi" w:hAnsiTheme="minorHAnsi" w:cs="Arial"/>
        </w:rPr>
        <w:tab/>
        <w:t xml:space="preserve">        </w:t>
      </w:r>
      <w:r>
        <w:rPr>
          <w:rFonts w:asciiTheme="minorHAnsi" w:hAnsiTheme="minorHAnsi" w:cs="Arial"/>
        </w:rPr>
        <w:t>Jan. 2016 – Present</w:t>
      </w:r>
    </w:p>
    <w:p w14:paraId="599074EF" w14:textId="77777777" w:rsidR="0061736F" w:rsidRDefault="0061736F" w:rsidP="000C0799">
      <w:pPr>
        <w:pStyle w:val="ListParagraph"/>
        <w:numPr>
          <w:ilvl w:val="0"/>
          <w:numId w:val="21"/>
        </w:numPr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>Developed mixed reality simulator in Unity 3D using C#, wi</w:t>
      </w:r>
      <w:r>
        <w:rPr>
          <w:rFonts w:asciiTheme="minorHAnsi" w:hAnsiTheme="minorHAnsi" w:cs="Arial"/>
        </w:rPr>
        <w:t>th inbuilt intelligent tutor.</w:t>
      </w:r>
    </w:p>
    <w:p w14:paraId="59AE7213" w14:textId="77777777" w:rsidR="0061736F" w:rsidRDefault="0061736F" w:rsidP="0061736F">
      <w:pPr>
        <w:pStyle w:val="ListParagraph"/>
        <w:numPr>
          <w:ilvl w:val="0"/>
          <w:numId w:val="21"/>
        </w:numPr>
        <w:spacing w:before="160"/>
        <w:rPr>
          <w:rFonts w:asciiTheme="minorHAnsi" w:hAnsiTheme="minorHAnsi" w:cs="Arial"/>
        </w:rPr>
      </w:pPr>
      <w:r w:rsidRPr="0061736F">
        <w:rPr>
          <w:rFonts w:asciiTheme="minorHAnsi" w:hAnsiTheme="minorHAnsi" w:cs="Arial"/>
        </w:rPr>
        <w:t xml:space="preserve">Architected and developed unique software for curating curriculums for the intelligent tutor. </w:t>
      </w:r>
    </w:p>
    <w:p w14:paraId="63BBCD5A" w14:textId="40706C22" w:rsidR="00887AAD" w:rsidRPr="0061736F" w:rsidRDefault="00004914" w:rsidP="0061736F">
      <w:pPr>
        <w:spacing w:before="160"/>
        <w:ind w:left="270"/>
        <w:rPr>
          <w:rFonts w:asciiTheme="minorHAnsi" w:hAnsiTheme="minorHAnsi" w:cs="Arial"/>
        </w:rPr>
      </w:pPr>
      <w:r>
        <w:rPr>
          <w:rFonts w:asciiTheme="minorHAnsi" w:hAnsiTheme="minorHAnsi" w:cs="Arial"/>
          <w:u w:val="single"/>
        </w:rPr>
        <w:t>Smart Helmet</w:t>
      </w:r>
      <w:r w:rsidRPr="00004914">
        <w:rPr>
          <w:rFonts w:asciiTheme="minorHAnsi" w:hAnsiTheme="minorHAnsi" w:cs="Arial"/>
        </w:rPr>
        <w:tab/>
      </w:r>
      <w:r w:rsidRPr="00004914">
        <w:rPr>
          <w:rFonts w:asciiTheme="minorHAnsi" w:hAnsiTheme="minorHAnsi" w:cs="Arial"/>
        </w:rPr>
        <w:tab/>
      </w:r>
      <w:r w:rsidR="00887AAD" w:rsidRPr="00A44104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ab/>
        <w:t xml:space="preserve">         </w:t>
      </w:r>
      <w:r w:rsidR="009F47A9" w:rsidRPr="0061736F">
        <w:rPr>
          <w:rFonts w:asciiTheme="minorHAnsi" w:hAnsiTheme="minorHAnsi" w:cs="Arial"/>
        </w:rPr>
        <w:tab/>
      </w:r>
      <w:r w:rsidR="00887AAD" w:rsidRPr="0061736F">
        <w:rPr>
          <w:rFonts w:asciiTheme="minorHAnsi" w:hAnsiTheme="minorHAnsi" w:cs="Arial"/>
        </w:rPr>
        <w:t>MUMBAI, INDIA</w:t>
      </w:r>
    </w:p>
    <w:p w14:paraId="36C1D35B" w14:textId="6B24A993" w:rsidR="00887AAD" w:rsidRPr="009F47A9" w:rsidRDefault="00887AAD" w:rsidP="009F47A9">
      <w:pPr>
        <w:ind w:firstLine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Lead Programmer</w:t>
      </w:r>
      <w:r w:rsidRPr="00A44104">
        <w:rPr>
          <w:rFonts w:asciiTheme="minorHAnsi" w:hAnsiTheme="minorHAnsi" w:cs="Arial"/>
          <w:b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</w:t>
      </w:r>
      <w:r w:rsidR="009F47A9">
        <w:rPr>
          <w:rFonts w:asciiTheme="minorHAnsi" w:hAnsiTheme="minorHAnsi" w:cs="Arial"/>
        </w:rPr>
        <w:t xml:space="preserve">             </w:t>
      </w:r>
      <w:r w:rsidR="009F47A9">
        <w:rPr>
          <w:rFonts w:asciiTheme="minorHAnsi" w:hAnsiTheme="minorHAnsi" w:cs="Arial"/>
        </w:rPr>
        <w:tab/>
        <w:t xml:space="preserve">    Aug. </w:t>
      </w:r>
      <w:r w:rsidR="00341D3C" w:rsidRPr="009F47A9">
        <w:rPr>
          <w:rFonts w:asciiTheme="minorHAnsi" w:hAnsiTheme="minorHAnsi" w:cs="Arial"/>
        </w:rPr>
        <w:t>2014</w:t>
      </w:r>
      <w:r w:rsidR="0036607B" w:rsidRPr="009F47A9">
        <w:rPr>
          <w:rFonts w:asciiTheme="minorHAnsi" w:hAnsiTheme="minorHAnsi" w:cs="Arial"/>
        </w:rPr>
        <w:t xml:space="preserve"> </w:t>
      </w:r>
      <w:r w:rsidR="00341D3C" w:rsidRPr="009F47A9">
        <w:rPr>
          <w:rFonts w:asciiTheme="minorHAnsi" w:hAnsiTheme="minorHAnsi" w:cs="Arial"/>
        </w:rPr>
        <w:t>- Aug.</w:t>
      </w:r>
      <w:r w:rsidR="00FA2EDF" w:rsidRPr="009F47A9">
        <w:rPr>
          <w:rFonts w:asciiTheme="minorHAnsi" w:hAnsiTheme="minorHAnsi" w:cs="Arial"/>
        </w:rPr>
        <w:t xml:space="preserve"> 2015</w:t>
      </w:r>
    </w:p>
    <w:p w14:paraId="02B67D50" w14:textId="2B79658C" w:rsidR="00104281" w:rsidRDefault="00104281" w:rsidP="00104281">
      <w:pPr>
        <w:pStyle w:val="ListParagraph"/>
        <w:numPr>
          <w:ilvl w:val="0"/>
          <w:numId w:val="13"/>
        </w:numPr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Developed </w:t>
      </w:r>
      <w:r w:rsidR="00004914">
        <w:rPr>
          <w:rFonts w:asciiTheme="minorHAnsi" w:hAnsiTheme="minorHAnsi" w:cs="Arial"/>
        </w:rPr>
        <w:t>Bluetooth helmet</w:t>
      </w:r>
      <w:r w:rsidRPr="00104281">
        <w:rPr>
          <w:rFonts w:asciiTheme="minorHAnsi" w:hAnsiTheme="minorHAnsi" w:cs="Arial"/>
        </w:rPr>
        <w:t xml:space="preserve"> with accompanying ‘HelmetCompanion’ Android application. </w:t>
      </w:r>
    </w:p>
    <w:p w14:paraId="32CFA440" w14:textId="665EAAA8" w:rsidR="00104281" w:rsidRPr="00DF4CBE" w:rsidRDefault="00104281" w:rsidP="00DF4CBE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inorHAnsi" w:hAnsiTheme="minorHAnsi" w:cs="Arial"/>
        </w:rPr>
      </w:pPr>
      <w:r w:rsidRPr="00104281">
        <w:rPr>
          <w:rFonts w:asciiTheme="minorHAnsi" w:hAnsiTheme="minorHAnsi" w:cs="Arial"/>
        </w:rPr>
        <w:t xml:space="preserve">Managed team through timely meetings and exhaustive product documentation. </w:t>
      </w:r>
    </w:p>
    <w:p w14:paraId="48985EB1" w14:textId="05D0B580" w:rsidR="00887AAD" w:rsidRPr="00104281" w:rsidRDefault="00887AAD" w:rsidP="00104281">
      <w:pPr>
        <w:pStyle w:val="ListParagraph"/>
        <w:spacing w:before="160"/>
        <w:ind w:left="274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Computer Society of India Council 2013</w:t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ab/>
        <w:t xml:space="preserve">                     </w:t>
      </w:r>
      <w:r w:rsidR="009F47A9" w:rsidRPr="00104281">
        <w:rPr>
          <w:rFonts w:asciiTheme="minorHAnsi" w:hAnsiTheme="minorHAnsi" w:cs="Arial"/>
        </w:rPr>
        <w:tab/>
      </w:r>
      <w:r w:rsidRPr="00104281">
        <w:rPr>
          <w:rFonts w:asciiTheme="minorHAnsi" w:hAnsiTheme="minorHAnsi" w:cs="Arial"/>
        </w:rPr>
        <w:t>MUMBAI, INDIA</w:t>
      </w:r>
    </w:p>
    <w:p w14:paraId="58A7AA5D" w14:textId="7671F663" w:rsidR="00555499" w:rsidRPr="009F47A9" w:rsidRDefault="00F83D73" w:rsidP="00A06124">
      <w:pPr>
        <w:ind w:left="270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 xml:space="preserve">Technical Team Member &amp; </w:t>
      </w:r>
      <w:r w:rsidR="0036607B" w:rsidRPr="00A44104">
        <w:rPr>
          <w:rFonts w:asciiTheme="minorHAnsi" w:hAnsiTheme="minorHAnsi" w:cs="Arial"/>
          <w:b/>
          <w:i/>
        </w:rPr>
        <w:t>Instructor</w:t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9F47A9">
        <w:rPr>
          <w:rFonts w:asciiTheme="minorHAnsi" w:hAnsiTheme="minorHAnsi" w:cs="Arial"/>
          <w:i/>
        </w:rPr>
        <w:tab/>
        <w:t xml:space="preserve">    </w:t>
      </w:r>
      <w:r w:rsidR="008B798B" w:rsidRPr="009F47A9">
        <w:rPr>
          <w:rFonts w:asciiTheme="minorHAnsi" w:hAnsiTheme="minorHAnsi" w:cs="Arial"/>
        </w:rPr>
        <w:t>Aug. 2013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="008B798B" w:rsidRPr="009F47A9">
        <w:rPr>
          <w:rFonts w:asciiTheme="minorHAnsi" w:hAnsiTheme="minorHAnsi" w:cs="Arial"/>
        </w:rPr>
        <w:t>Aug. 2014</w:t>
      </w:r>
    </w:p>
    <w:p w14:paraId="5C1E049E" w14:textId="49215CE2" w:rsidR="00887AAD" w:rsidRPr="009F47A9" w:rsidRDefault="00060D2A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Attended and deliberated weekly meetings</w:t>
      </w:r>
      <w:r w:rsidR="00D54F36" w:rsidRPr="009F47A9">
        <w:rPr>
          <w:rFonts w:asciiTheme="minorHAnsi" w:hAnsiTheme="minorHAnsi" w:cs="Arial"/>
        </w:rPr>
        <w:t xml:space="preserve"> </w:t>
      </w:r>
      <w:r w:rsidR="0057579F" w:rsidRPr="009F47A9">
        <w:rPr>
          <w:rFonts w:asciiTheme="minorHAnsi" w:hAnsiTheme="minorHAnsi" w:cs="Arial"/>
        </w:rPr>
        <w:t>resulting in council future strategic decisions</w:t>
      </w:r>
      <w:r w:rsidR="00887AAD" w:rsidRPr="009F47A9">
        <w:rPr>
          <w:rFonts w:asciiTheme="minorHAnsi" w:hAnsiTheme="minorHAnsi" w:cs="Arial"/>
        </w:rPr>
        <w:t>.</w:t>
      </w:r>
    </w:p>
    <w:p w14:paraId="06A41504" w14:textId="31FAA1C1" w:rsidR="00887AAD" w:rsidRPr="009F47A9" w:rsidRDefault="00887AAD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</w:t>
      </w:r>
      <w:r w:rsidR="0057579F" w:rsidRPr="009F47A9">
        <w:rPr>
          <w:rFonts w:asciiTheme="minorHAnsi" w:hAnsiTheme="minorHAnsi" w:cs="Arial"/>
        </w:rPr>
        <w:t xml:space="preserve"> and implemented</w:t>
      </w:r>
      <w:r w:rsidRPr="009F47A9">
        <w:rPr>
          <w:rFonts w:asciiTheme="minorHAnsi" w:hAnsiTheme="minorHAnsi" w:cs="Arial"/>
        </w:rPr>
        <w:t xml:space="preserve"> </w:t>
      </w:r>
      <w:r w:rsidR="005A5C06" w:rsidRPr="009F47A9">
        <w:rPr>
          <w:rFonts w:asciiTheme="minorHAnsi" w:hAnsiTheme="minorHAnsi" w:cs="Arial"/>
          <w:i/>
        </w:rPr>
        <w:t>CSI</w:t>
      </w:r>
      <w:r w:rsidR="0057579F" w:rsidRPr="009F47A9">
        <w:rPr>
          <w:rFonts w:asciiTheme="minorHAnsi" w:hAnsiTheme="minorHAnsi" w:cs="Arial"/>
          <w:i/>
        </w:rPr>
        <w:t xml:space="preserve"> Portal</w:t>
      </w:r>
      <w:r w:rsidR="0057579F" w:rsidRPr="009F47A9">
        <w:rPr>
          <w:rFonts w:asciiTheme="minorHAnsi" w:hAnsiTheme="minorHAnsi" w:cs="Arial"/>
        </w:rPr>
        <w:t xml:space="preserve"> application for Android used by </w:t>
      </w:r>
      <w:r w:rsidR="00060D2A" w:rsidRPr="00A44104">
        <w:rPr>
          <w:rFonts w:asciiTheme="minorHAnsi" w:hAnsiTheme="minorHAnsi" w:cs="Arial"/>
          <w:b/>
        </w:rPr>
        <w:t>1200</w:t>
      </w:r>
      <w:r w:rsidR="00060D2A" w:rsidRPr="009F47A9">
        <w:rPr>
          <w:rFonts w:asciiTheme="minorHAnsi" w:hAnsiTheme="minorHAnsi" w:cs="Arial"/>
        </w:rPr>
        <w:t xml:space="preserve"> students</w:t>
      </w:r>
      <w:r w:rsidR="00E73AA6" w:rsidRPr="009F47A9">
        <w:rPr>
          <w:rFonts w:asciiTheme="minorHAnsi" w:hAnsiTheme="minorHAnsi" w:cs="Arial"/>
        </w:rPr>
        <w:t>.</w:t>
      </w:r>
    </w:p>
    <w:p w14:paraId="06781A5F" w14:textId="222A796D" w:rsidR="00887AAD" w:rsidRPr="0031008A" w:rsidRDefault="0057579F" w:rsidP="00A06124">
      <w:pPr>
        <w:pStyle w:val="ListParagraph"/>
        <w:numPr>
          <w:ilvl w:val="0"/>
          <w:numId w:val="14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Taught and in</w:t>
      </w:r>
      <w:r w:rsidR="00060D2A" w:rsidRPr="009F47A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tructed</w:t>
      </w:r>
      <w:r w:rsidR="0060155C" w:rsidRPr="009F47A9">
        <w:rPr>
          <w:rFonts w:asciiTheme="minorHAnsi" w:hAnsiTheme="minorHAnsi" w:cs="Arial"/>
        </w:rPr>
        <w:t xml:space="preserve"> workshops </w:t>
      </w:r>
      <w:r w:rsidR="00060D2A" w:rsidRPr="009F47A9">
        <w:rPr>
          <w:rFonts w:asciiTheme="minorHAnsi" w:hAnsiTheme="minorHAnsi" w:cs="Arial"/>
        </w:rPr>
        <w:t>on Ubuntu, Android, Adobe Muse and more to</w:t>
      </w:r>
      <w:r w:rsidR="0060155C" w:rsidRPr="009F47A9">
        <w:rPr>
          <w:rFonts w:asciiTheme="minorHAnsi" w:hAnsiTheme="minorHAnsi" w:cs="Arial"/>
        </w:rPr>
        <w:t xml:space="preserve"> students.</w:t>
      </w:r>
    </w:p>
    <w:p w14:paraId="14AC10FE" w14:textId="2902F9C4" w:rsidR="00C04ED1" w:rsidRPr="009F47A9" w:rsidRDefault="006C4DD6" w:rsidP="0031008A">
      <w:pPr>
        <w:spacing w:before="160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D83049" w:rsidRPr="00A44104">
        <w:rPr>
          <w:rFonts w:asciiTheme="minorHAnsi" w:hAnsiTheme="minorHAnsi" w:cs="Arial"/>
          <w:u w:val="single"/>
        </w:rPr>
        <w:t>KJ</w:t>
      </w:r>
      <w:r w:rsidR="00C04ED1" w:rsidRPr="00A44104">
        <w:rPr>
          <w:rFonts w:asciiTheme="minorHAnsi" w:hAnsiTheme="minorHAnsi" w:cs="Arial"/>
          <w:u w:val="single"/>
        </w:rPr>
        <w:t xml:space="preserve"> Somaiya College of Engineering Labs</w:t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ab/>
        <w:t xml:space="preserve">        </w:t>
      </w:r>
      <w:r w:rsidR="00D83049" w:rsidRP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 xml:space="preserve"> </w:t>
      </w:r>
      <w:r w:rsidR="00D83049" w:rsidRPr="009F47A9">
        <w:rPr>
          <w:rFonts w:asciiTheme="minorHAnsi" w:hAnsiTheme="minorHAnsi" w:cs="Arial"/>
        </w:rPr>
        <w:t xml:space="preserve">        </w:t>
      </w:r>
      <w:r w:rsidR="009F47A9">
        <w:rPr>
          <w:rFonts w:asciiTheme="minorHAnsi" w:hAnsiTheme="minorHAnsi" w:cs="Arial"/>
        </w:rPr>
        <w:tab/>
      </w:r>
      <w:r w:rsidR="00C04ED1" w:rsidRPr="009F47A9">
        <w:rPr>
          <w:rFonts w:asciiTheme="minorHAnsi" w:hAnsiTheme="minorHAnsi" w:cs="Arial"/>
        </w:rPr>
        <w:t>MUMBAI, INDIA</w:t>
      </w:r>
    </w:p>
    <w:p w14:paraId="646FA5B7" w14:textId="6822C364" w:rsidR="00FB1FA3" w:rsidRPr="009F47A9" w:rsidRDefault="00C04ED1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     </w:t>
      </w:r>
      <w:r w:rsidRPr="00A44104">
        <w:rPr>
          <w:rFonts w:asciiTheme="minorHAnsi" w:hAnsiTheme="minorHAnsi" w:cs="Arial"/>
          <w:b/>
          <w:i/>
        </w:rPr>
        <w:t>RIIDL Intern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</w:r>
      <w:r w:rsidR="0036607B" w:rsidRPr="009F47A9">
        <w:rPr>
          <w:rFonts w:asciiTheme="minorHAnsi" w:hAnsiTheme="minorHAnsi" w:cs="Arial"/>
        </w:rPr>
        <w:tab/>
        <w:t xml:space="preserve">    </w:t>
      </w:r>
      <w:r w:rsidR="0036607B" w:rsidRPr="009F47A9">
        <w:rPr>
          <w:rFonts w:asciiTheme="minorHAnsi" w:hAnsiTheme="minorHAnsi" w:cs="Arial"/>
        </w:rPr>
        <w:tab/>
      </w:r>
      <w:r w:rsidR="009F47A9">
        <w:rPr>
          <w:rFonts w:asciiTheme="minorHAnsi" w:hAnsiTheme="minorHAnsi" w:cs="Arial"/>
        </w:rPr>
        <w:tab/>
        <w:t xml:space="preserve">    </w:t>
      </w:r>
      <w:r w:rsidR="00D54F36" w:rsidRPr="009F47A9">
        <w:rPr>
          <w:rFonts w:asciiTheme="minorHAnsi" w:hAnsiTheme="minorHAnsi" w:cs="Arial"/>
        </w:rPr>
        <w:t>Aug. 2012</w:t>
      </w:r>
      <w:r w:rsidR="0036607B" w:rsidRPr="009F47A9">
        <w:rPr>
          <w:rFonts w:asciiTheme="minorHAnsi" w:hAnsiTheme="minorHAnsi" w:cs="Arial"/>
        </w:rPr>
        <w:t xml:space="preserve"> </w:t>
      </w:r>
      <w:r w:rsidR="00D54F36" w:rsidRPr="009F47A9">
        <w:rPr>
          <w:rFonts w:asciiTheme="minorHAnsi" w:hAnsiTheme="minorHAnsi" w:cs="Arial"/>
        </w:rPr>
        <w:t>- Aug.</w:t>
      </w:r>
      <w:r w:rsidR="00887AAD" w:rsidRPr="009F47A9">
        <w:rPr>
          <w:rFonts w:asciiTheme="minorHAnsi" w:hAnsiTheme="minorHAnsi" w:cs="Arial"/>
        </w:rPr>
        <w:t xml:space="preserve"> 2013</w:t>
      </w:r>
    </w:p>
    <w:p w14:paraId="36A187C7" w14:textId="0BCB4CB1" w:rsidR="00F05169" w:rsidRPr="009F47A9" w:rsidRDefault="00FB1FA3" w:rsidP="00A06124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Intern</w:t>
      </w:r>
      <w:r w:rsidR="0060155C" w:rsidRPr="009F47A9">
        <w:rPr>
          <w:rFonts w:asciiTheme="minorHAnsi" w:hAnsiTheme="minorHAnsi" w:cs="Arial"/>
        </w:rPr>
        <w:t xml:space="preserve"> at </w:t>
      </w:r>
      <w:r w:rsidRPr="009F47A9">
        <w:rPr>
          <w:rFonts w:asciiTheme="minorHAnsi" w:hAnsiTheme="minorHAnsi" w:cs="Arial"/>
        </w:rPr>
        <w:t>Research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Innovation</w:t>
      </w:r>
      <w:r w:rsidR="00C04ED1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Incubation</w:t>
      </w:r>
      <w:r w:rsidR="00C04ED1" w:rsidRPr="009F47A9">
        <w:rPr>
          <w:rFonts w:asciiTheme="minorHAnsi" w:hAnsiTheme="minorHAnsi" w:cs="Arial"/>
        </w:rPr>
        <w:t xml:space="preserve"> &amp; </w:t>
      </w:r>
      <w:r w:rsidRPr="009F47A9">
        <w:rPr>
          <w:rFonts w:asciiTheme="minorHAnsi" w:hAnsiTheme="minorHAnsi" w:cs="Arial"/>
        </w:rPr>
        <w:t>Development</w:t>
      </w:r>
      <w:r w:rsidR="00C04ED1" w:rsidRPr="009F47A9">
        <w:rPr>
          <w:rFonts w:asciiTheme="minorHAnsi" w:hAnsiTheme="minorHAnsi" w:cs="Arial"/>
        </w:rPr>
        <w:t xml:space="preserve"> </w:t>
      </w:r>
      <w:r w:rsidR="00484D59">
        <w:rPr>
          <w:rFonts w:asciiTheme="minorHAnsi" w:hAnsiTheme="minorHAnsi" w:cs="Arial"/>
        </w:rPr>
        <w:t>Labs for an entrepreneurship program.</w:t>
      </w:r>
    </w:p>
    <w:p w14:paraId="01F79729" w14:textId="44F76DFC" w:rsidR="002A2D93" w:rsidRPr="009F47A9" w:rsidRDefault="002A2D93" w:rsidP="00A31B6D">
      <w:pPr>
        <w:pStyle w:val="ListParagraph"/>
        <w:numPr>
          <w:ilvl w:val="0"/>
          <w:numId w:val="15"/>
        </w:numPr>
        <w:ind w:right="162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Developed an </w:t>
      </w:r>
      <w:r w:rsidR="00004914">
        <w:rPr>
          <w:rFonts w:asciiTheme="minorHAnsi" w:hAnsiTheme="minorHAnsi" w:cs="Arial"/>
        </w:rPr>
        <w:t xml:space="preserve">Android </w:t>
      </w:r>
      <w:r w:rsidRPr="009F47A9">
        <w:rPr>
          <w:rFonts w:asciiTheme="minorHAnsi" w:hAnsiTheme="minorHAnsi" w:cs="Arial"/>
        </w:rPr>
        <w:t xml:space="preserve">application for the </w:t>
      </w:r>
      <w:r w:rsidR="0036607B" w:rsidRPr="009F47A9">
        <w:rPr>
          <w:rFonts w:asciiTheme="minorHAnsi" w:hAnsiTheme="minorHAnsi" w:cs="Arial"/>
        </w:rPr>
        <w:t>Bharatiya</w:t>
      </w:r>
      <w:r w:rsidRPr="009F47A9">
        <w:rPr>
          <w:rFonts w:asciiTheme="minorHAnsi" w:hAnsiTheme="minorHAnsi" w:cs="Arial"/>
        </w:rPr>
        <w:t xml:space="preserve"> Sanskrit Peetham for teaching </w:t>
      </w:r>
      <w:r w:rsidR="005A5C06" w:rsidRPr="009F47A9">
        <w:rPr>
          <w:rFonts w:asciiTheme="minorHAnsi" w:hAnsiTheme="minorHAnsi" w:cs="Arial"/>
        </w:rPr>
        <w:t xml:space="preserve">hundreds of </w:t>
      </w:r>
      <w:r w:rsidRPr="009F47A9">
        <w:rPr>
          <w:rFonts w:asciiTheme="minorHAnsi" w:hAnsiTheme="minorHAnsi" w:cs="Arial"/>
        </w:rPr>
        <w:t>students the Sanskrit language</w:t>
      </w:r>
      <w:r w:rsidR="005A5C06" w:rsidRPr="009F47A9">
        <w:rPr>
          <w:rFonts w:asciiTheme="minorHAnsi" w:hAnsiTheme="minorHAnsi" w:cs="Arial"/>
        </w:rPr>
        <w:t xml:space="preserve"> every year</w:t>
      </w:r>
      <w:r w:rsidRPr="009F47A9">
        <w:rPr>
          <w:rFonts w:asciiTheme="minorHAnsi" w:hAnsiTheme="minorHAnsi" w:cs="Arial"/>
        </w:rPr>
        <w:t>.</w:t>
      </w:r>
      <w:r w:rsidR="00FB1FA3" w:rsidRPr="009F47A9">
        <w:rPr>
          <w:rFonts w:asciiTheme="minorHAnsi" w:hAnsiTheme="minorHAnsi" w:cs="Arial"/>
        </w:rPr>
        <w:t xml:space="preserve"> </w:t>
      </w:r>
    </w:p>
    <w:p w14:paraId="4E6FDC48" w14:textId="7CDB5B47" w:rsidR="008B798B" w:rsidRPr="009F47A9" w:rsidRDefault="0060155C" w:rsidP="009F47A9">
      <w:pPr>
        <w:pStyle w:val="ListParagraph"/>
        <w:numPr>
          <w:ilvl w:val="0"/>
          <w:numId w:val="15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Launched</w:t>
      </w:r>
      <w:r w:rsidR="002A2D93" w:rsidRPr="009F47A9">
        <w:rPr>
          <w:rFonts w:asciiTheme="minorHAnsi" w:hAnsiTheme="minorHAnsi" w:cs="Arial"/>
        </w:rPr>
        <w:t xml:space="preserve"> ‘Learn Sanskrit’ </w:t>
      </w:r>
      <w:r w:rsidRPr="009F47A9">
        <w:rPr>
          <w:rFonts w:asciiTheme="minorHAnsi" w:hAnsiTheme="minorHAnsi" w:cs="Arial"/>
        </w:rPr>
        <w:t xml:space="preserve">application </w:t>
      </w:r>
      <w:r w:rsidR="00A44104">
        <w:rPr>
          <w:rFonts w:asciiTheme="minorHAnsi" w:hAnsiTheme="minorHAnsi" w:cs="Arial"/>
        </w:rPr>
        <w:t xml:space="preserve">on the Google Play Store with </w:t>
      </w:r>
      <w:r w:rsidR="00A44104" w:rsidRPr="00A44104">
        <w:rPr>
          <w:rFonts w:asciiTheme="minorHAnsi" w:hAnsiTheme="minorHAnsi" w:cs="Arial"/>
          <w:b/>
        </w:rPr>
        <w:t>27,000+</w:t>
      </w:r>
      <w:r w:rsidR="00A44104">
        <w:rPr>
          <w:rFonts w:asciiTheme="minorHAnsi" w:hAnsiTheme="minorHAnsi" w:cs="Arial"/>
        </w:rPr>
        <w:t xml:space="preserve"> downloads</w:t>
      </w:r>
    </w:p>
    <w:p w14:paraId="2F5D7455" w14:textId="2FF72923" w:rsidR="00FA2EDF" w:rsidRPr="00A44104" w:rsidRDefault="00F83D73" w:rsidP="00AD6732">
      <w:pPr>
        <w:spacing w:before="120"/>
        <w:jc w:val="center"/>
        <w:rPr>
          <w:rFonts w:asciiTheme="minorHAnsi" w:hAnsiTheme="minorHAnsi" w:cs="Arial"/>
          <w:b/>
          <w:color w:val="FFFFFF" w:themeColor="background1"/>
        </w:rPr>
      </w:pPr>
      <w:r w:rsidRPr="00A44104">
        <w:rPr>
          <w:rFonts w:asciiTheme="minorHAnsi" w:hAnsiTheme="minorHAnsi" w:cs="Arial"/>
          <w:b/>
          <w:color w:val="FFFFFF" w:themeColor="background1"/>
          <w:highlight w:val="black"/>
        </w:rPr>
        <w:t>LEADERSHIP</w:t>
      </w:r>
    </w:p>
    <w:p w14:paraId="22276EF2" w14:textId="44044930" w:rsidR="002A2D93" w:rsidRPr="009F47A9" w:rsidRDefault="00EB18D7" w:rsidP="00A06124">
      <w:p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  <w:b/>
        </w:rPr>
        <w:t xml:space="preserve">     </w:t>
      </w:r>
      <w:r w:rsidR="00F83D73" w:rsidRPr="00A44104">
        <w:rPr>
          <w:rFonts w:asciiTheme="minorHAnsi" w:hAnsiTheme="minorHAnsi" w:cs="Arial"/>
          <w:u w:val="single"/>
        </w:rPr>
        <w:t xml:space="preserve">Parsi Portal </w:t>
      </w:r>
      <w:r w:rsidR="000C0799" w:rsidRPr="00A44104">
        <w:rPr>
          <w:rFonts w:asciiTheme="minorHAnsi" w:hAnsiTheme="minorHAnsi" w:cs="Arial"/>
          <w:u w:val="single"/>
        </w:rPr>
        <w:t>Service</w:t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</w:r>
      <w:r w:rsidR="00F83D73"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 xml:space="preserve">     </w:t>
      </w:r>
      <w:r w:rsidR="00F83D73" w:rsidRPr="009F47A9">
        <w:rPr>
          <w:rFonts w:asciiTheme="minorHAnsi" w:hAnsiTheme="minorHAnsi" w:cs="Arial"/>
        </w:rPr>
        <w:t>MUMBAI, INDIA</w:t>
      </w:r>
    </w:p>
    <w:p w14:paraId="5FB64A15" w14:textId="197A9C3B" w:rsidR="00F83D73" w:rsidRPr="009F47A9" w:rsidRDefault="00EB7035" w:rsidP="00A06124">
      <w:pPr>
        <w:rPr>
          <w:rFonts w:asciiTheme="minorHAnsi" w:hAnsiTheme="minorHAnsi" w:cs="Arial"/>
          <w:i/>
        </w:rPr>
      </w:pPr>
      <w:r w:rsidRPr="009F47A9">
        <w:rPr>
          <w:rFonts w:asciiTheme="minorHAnsi" w:hAnsiTheme="minorHAnsi" w:cs="Arial"/>
        </w:rPr>
        <w:t xml:space="preserve">    </w:t>
      </w:r>
      <w:r w:rsidR="00EB18D7" w:rsidRPr="009F47A9">
        <w:rPr>
          <w:rFonts w:asciiTheme="minorHAnsi" w:hAnsiTheme="minorHAnsi" w:cs="Arial"/>
        </w:rPr>
        <w:t xml:space="preserve"> </w:t>
      </w:r>
      <w:r w:rsidRPr="00A44104">
        <w:rPr>
          <w:rFonts w:asciiTheme="minorHAnsi" w:hAnsiTheme="minorHAnsi" w:cs="Arial"/>
          <w:b/>
          <w:i/>
        </w:rPr>
        <w:t>Co-Founder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</w:r>
      <w:r w:rsidR="0036607B" w:rsidRPr="009F47A9">
        <w:rPr>
          <w:rFonts w:asciiTheme="minorHAnsi" w:hAnsiTheme="minorHAnsi" w:cs="Arial"/>
          <w:i/>
        </w:rPr>
        <w:tab/>
        <w:t xml:space="preserve">    </w:t>
      </w:r>
      <w:r w:rsidR="009F47A9">
        <w:rPr>
          <w:rFonts w:asciiTheme="minorHAnsi" w:hAnsiTheme="minorHAnsi" w:cs="Arial"/>
          <w:i/>
        </w:rPr>
        <w:tab/>
        <w:t xml:space="preserve">        </w:t>
      </w:r>
      <w:r w:rsidRPr="009F47A9">
        <w:rPr>
          <w:rFonts w:asciiTheme="minorHAnsi" w:hAnsiTheme="minorHAnsi" w:cs="Arial"/>
        </w:rPr>
        <w:t>Dec. 2014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-</w:t>
      </w:r>
      <w:r w:rsidR="0036607B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Present</w:t>
      </w:r>
      <w:r w:rsidRPr="009F47A9">
        <w:rPr>
          <w:rFonts w:asciiTheme="minorHAnsi" w:hAnsiTheme="minorHAnsi" w:cs="Arial"/>
          <w:i/>
        </w:rPr>
        <w:t xml:space="preserve">   </w:t>
      </w:r>
    </w:p>
    <w:p w14:paraId="4051CCC1" w14:textId="78E6F130" w:rsidR="00F3487A" w:rsidRPr="009F47A9" w:rsidRDefault="000C0799" w:rsidP="000C0799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Developed Parsi Portal’s A</w:t>
      </w:r>
      <w:r w:rsidR="001308DC" w:rsidRPr="009F47A9">
        <w:rPr>
          <w:rFonts w:asciiTheme="minorHAnsi" w:hAnsiTheme="minorHAnsi" w:cs="Arial"/>
        </w:rPr>
        <w:t>ndroid application</w:t>
      </w:r>
      <w:r>
        <w:rPr>
          <w:rFonts w:asciiTheme="minorHAnsi" w:hAnsiTheme="minorHAnsi" w:cs="Arial"/>
        </w:rPr>
        <w:t xml:space="preserve"> and accompanying publisher website.</w:t>
      </w:r>
    </w:p>
    <w:p w14:paraId="4FE8E9AF" w14:textId="10DB2BF5" w:rsidR="001C5455" w:rsidRPr="0031008A" w:rsidRDefault="001C5455" w:rsidP="0031008A">
      <w:pPr>
        <w:pStyle w:val="ListParagraph"/>
        <w:numPr>
          <w:ilvl w:val="0"/>
          <w:numId w:val="17"/>
        </w:numPr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 xml:space="preserve">Launched </w:t>
      </w:r>
      <w:r w:rsidR="000C0799">
        <w:rPr>
          <w:rFonts w:asciiTheme="minorHAnsi" w:hAnsiTheme="minorHAnsi" w:cs="Arial"/>
        </w:rPr>
        <w:t>service</w:t>
      </w:r>
      <w:r w:rsidRPr="009F47A9">
        <w:rPr>
          <w:rFonts w:asciiTheme="minorHAnsi" w:hAnsiTheme="minorHAnsi" w:cs="Arial"/>
        </w:rPr>
        <w:t xml:space="preserve"> to the global</w:t>
      </w:r>
      <w:r w:rsidR="001308DC" w:rsidRPr="009F47A9">
        <w:rPr>
          <w:rFonts w:asciiTheme="minorHAnsi" w:hAnsiTheme="minorHAnsi" w:cs="Arial"/>
          <w:b/>
        </w:rPr>
        <w:t xml:space="preserve"> </w:t>
      </w:r>
      <w:r w:rsidR="00060D2A" w:rsidRPr="009F47A9">
        <w:rPr>
          <w:rFonts w:asciiTheme="minorHAnsi" w:hAnsiTheme="minorHAnsi" w:cs="Arial"/>
        </w:rPr>
        <w:t>Z</w:t>
      </w:r>
      <w:r w:rsidR="000C0799">
        <w:rPr>
          <w:rFonts w:asciiTheme="minorHAnsi" w:hAnsiTheme="minorHAnsi" w:cs="Arial"/>
        </w:rPr>
        <w:t xml:space="preserve">oroastrian community, reaching </w:t>
      </w:r>
      <w:r w:rsidR="000C0799" w:rsidRPr="00A44104">
        <w:rPr>
          <w:rFonts w:asciiTheme="minorHAnsi" w:hAnsiTheme="minorHAnsi" w:cs="Arial"/>
          <w:b/>
          <w:color w:val="000000" w:themeColor="text1"/>
        </w:rPr>
        <w:t>4</w:t>
      </w:r>
      <w:r w:rsidR="00060D2A" w:rsidRPr="00A44104">
        <w:rPr>
          <w:rFonts w:asciiTheme="minorHAnsi" w:hAnsiTheme="minorHAnsi" w:cs="Arial"/>
          <w:b/>
          <w:color w:val="000000" w:themeColor="text1"/>
        </w:rPr>
        <w:t>000</w:t>
      </w:r>
      <w:r w:rsidR="000C0799" w:rsidRPr="00A44104">
        <w:rPr>
          <w:rFonts w:asciiTheme="minorHAnsi" w:hAnsiTheme="minorHAnsi" w:cs="Arial"/>
          <w:b/>
          <w:color w:val="000000" w:themeColor="text1"/>
        </w:rPr>
        <w:t>+</w:t>
      </w:r>
      <w:r w:rsidR="000C0799" w:rsidRPr="00A44104">
        <w:rPr>
          <w:rFonts w:asciiTheme="minorHAnsi" w:hAnsiTheme="minorHAnsi" w:cs="Arial"/>
          <w:color w:val="000000" w:themeColor="text1"/>
        </w:rPr>
        <w:t xml:space="preserve"> </w:t>
      </w:r>
      <w:r w:rsidR="000C0799">
        <w:rPr>
          <w:rFonts w:asciiTheme="minorHAnsi" w:hAnsiTheme="minorHAnsi" w:cs="Arial"/>
        </w:rPr>
        <w:t>active</w:t>
      </w:r>
      <w:r w:rsidR="00060D2A" w:rsidRPr="009F47A9">
        <w:rPr>
          <w:rFonts w:asciiTheme="minorHAnsi" w:hAnsiTheme="minorHAnsi" w:cs="Arial"/>
        </w:rPr>
        <w:t xml:space="preserve"> users in two weeks.</w:t>
      </w:r>
    </w:p>
    <w:p w14:paraId="1CA5F9C9" w14:textId="18AED508" w:rsidR="002A2D93" w:rsidRPr="009F47A9" w:rsidRDefault="007B57E6" w:rsidP="0031008A">
      <w:pPr>
        <w:spacing w:before="160"/>
        <w:ind w:firstLine="274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u w:val="single"/>
        </w:rPr>
        <w:t>Prakalpa Technology State Competition</w:t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ab/>
        <w:t xml:space="preserve">         </w:t>
      </w:r>
      <w:r w:rsidR="009F47A9">
        <w:rPr>
          <w:rFonts w:asciiTheme="minorHAnsi" w:hAnsiTheme="minorHAnsi" w:cs="Arial"/>
        </w:rPr>
        <w:tab/>
      </w:r>
      <w:r w:rsidRPr="009F47A9">
        <w:rPr>
          <w:rFonts w:asciiTheme="minorHAnsi" w:hAnsiTheme="minorHAnsi" w:cs="Arial"/>
        </w:rPr>
        <w:t>MUMBAI, INDIA</w:t>
      </w:r>
    </w:p>
    <w:p w14:paraId="70A70F32" w14:textId="062F577F" w:rsidR="007B57E6" w:rsidRPr="009F47A9" w:rsidRDefault="0036607B" w:rsidP="00A06124">
      <w:pPr>
        <w:ind w:firstLine="270"/>
        <w:jc w:val="left"/>
        <w:rPr>
          <w:rFonts w:asciiTheme="minorHAnsi" w:hAnsiTheme="minorHAnsi" w:cs="Arial"/>
        </w:rPr>
      </w:pPr>
      <w:r w:rsidRPr="00A44104">
        <w:rPr>
          <w:rFonts w:asciiTheme="minorHAnsi" w:hAnsiTheme="minorHAnsi" w:cs="Arial"/>
          <w:b/>
          <w:i/>
        </w:rPr>
        <w:t>Project Leader</w:t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</w:r>
      <w:r w:rsidRPr="009F47A9">
        <w:rPr>
          <w:rFonts w:asciiTheme="minorHAnsi" w:hAnsiTheme="minorHAnsi" w:cs="Arial"/>
          <w:i/>
        </w:rPr>
        <w:tab/>
        <w:t xml:space="preserve">        </w:t>
      </w:r>
      <w:r w:rsidR="009F47A9">
        <w:rPr>
          <w:rFonts w:asciiTheme="minorHAnsi" w:hAnsiTheme="minorHAnsi" w:cs="Arial"/>
          <w:i/>
        </w:rPr>
        <w:tab/>
      </w:r>
      <w:r w:rsidR="007B57E6" w:rsidRPr="009F47A9">
        <w:rPr>
          <w:rFonts w:asciiTheme="minorHAnsi" w:hAnsiTheme="minorHAnsi" w:cs="Arial"/>
        </w:rPr>
        <w:t>Feb. 2014</w:t>
      </w:r>
      <w:r w:rsidRPr="009F47A9">
        <w:rPr>
          <w:rFonts w:asciiTheme="minorHAnsi" w:hAnsiTheme="minorHAnsi" w:cs="Arial"/>
        </w:rPr>
        <w:t xml:space="preserve"> </w:t>
      </w:r>
      <w:r w:rsidR="007B57E6" w:rsidRPr="009F47A9">
        <w:rPr>
          <w:rFonts w:asciiTheme="minorHAnsi" w:hAnsiTheme="minorHAnsi" w:cs="Arial"/>
        </w:rPr>
        <w:t>- March 2014</w:t>
      </w:r>
    </w:p>
    <w:p w14:paraId="3559CB85" w14:textId="03A6C9D1" w:rsidR="001C5455" w:rsidRPr="009F47A9" w:rsidRDefault="001C5455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Developed application, interfacing with</w:t>
      </w:r>
      <w:r w:rsidR="000C0799">
        <w:rPr>
          <w:rFonts w:asciiTheme="minorHAnsi" w:hAnsiTheme="minorHAnsi" w:cs="Arial"/>
        </w:rPr>
        <w:t xml:space="preserve"> Bluetooth LE,</w:t>
      </w:r>
      <w:r w:rsidRPr="009F47A9">
        <w:rPr>
          <w:rFonts w:asciiTheme="minorHAnsi" w:hAnsiTheme="minorHAnsi" w:cs="Arial"/>
        </w:rPr>
        <w:t xml:space="preserve"> </w:t>
      </w:r>
      <w:r w:rsidR="000C0799">
        <w:rPr>
          <w:rFonts w:asciiTheme="minorHAnsi" w:hAnsiTheme="minorHAnsi" w:cs="Arial"/>
        </w:rPr>
        <w:t>Arduino UNO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and</w:t>
      </w:r>
      <w:r w:rsidR="005A5C06" w:rsidRPr="009F47A9">
        <w:rPr>
          <w:rFonts w:asciiTheme="minorHAnsi" w:hAnsiTheme="minorHAnsi" w:cs="Arial"/>
        </w:rPr>
        <w:t xml:space="preserve"> </w:t>
      </w:r>
      <w:r w:rsidRPr="009F47A9">
        <w:rPr>
          <w:rFonts w:asciiTheme="minorHAnsi" w:hAnsiTheme="minorHAnsi" w:cs="Arial"/>
        </w:rPr>
        <w:t>relay circuit</w:t>
      </w:r>
      <w:r w:rsidR="000C0799">
        <w:rPr>
          <w:rFonts w:asciiTheme="minorHAnsi" w:hAnsiTheme="minorHAnsi" w:cs="Arial"/>
        </w:rPr>
        <w:t>s</w:t>
      </w:r>
      <w:r w:rsidRPr="009F47A9">
        <w:rPr>
          <w:rFonts w:asciiTheme="minorHAnsi" w:hAnsiTheme="minorHAnsi" w:cs="Arial"/>
        </w:rPr>
        <w:t>.</w:t>
      </w:r>
    </w:p>
    <w:p w14:paraId="630532AC" w14:textId="6E9E9832" w:rsidR="001C5455" w:rsidRPr="009F47A9" w:rsidRDefault="001308DC" w:rsidP="001C5455">
      <w:pPr>
        <w:pStyle w:val="ListParagraph"/>
        <w:numPr>
          <w:ilvl w:val="0"/>
          <w:numId w:val="18"/>
        </w:numPr>
        <w:ind w:left="1080"/>
        <w:jc w:val="left"/>
        <w:rPr>
          <w:rFonts w:asciiTheme="minorHAnsi" w:hAnsiTheme="minorHAnsi" w:cs="Arial"/>
        </w:rPr>
      </w:pPr>
      <w:r w:rsidRPr="009F47A9">
        <w:rPr>
          <w:rFonts w:asciiTheme="minorHAnsi" w:hAnsiTheme="minorHAnsi" w:cs="Arial"/>
        </w:rPr>
        <w:t>Utilized</w:t>
      </w:r>
      <w:r w:rsidR="001C5455" w:rsidRPr="009F47A9">
        <w:rPr>
          <w:rFonts w:asciiTheme="minorHAnsi" w:hAnsiTheme="minorHAnsi" w:cs="Arial"/>
        </w:rPr>
        <w:t xml:space="preserve"> Dropbox API </w:t>
      </w:r>
      <w:r w:rsidRPr="009F47A9">
        <w:rPr>
          <w:rFonts w:asciiTheme="minorHAnsi" w:hAnsiTheme="minorHAnsi" w:cs="Arial"/>
        </w:rPr>
        <w:t xml:space="preserve">to </w:t>
      </w:r>
      <w:r w:rsidR="005A5C06" w:rsidRPr="009F47A9">
        <w:rPr>
          <w:rFonts w:asciiTheme="minorHAnsi" w:hAnsiTheme="minorHAnsi" w:cs="Arial"/>
        </w:rPr>
        <w:t xml:space="preserve">communicate between application and </w:t>
      </w:r>
      <w:r w:rsidR="000C0799">
        <w:rPr>
          <w:rFonts w:asciiTheme="minorHAnsi" w:hAnsiTheme="minorHAnsi" w:cs="Arial"/>
        </w:rPr>
        <w:t>hardware</w:t>
      </w:r>
      <w:r w:rsidR="005A5C06" w:rsidRPr="009F47A9">
        <w:rPr>
          <w:rFonts w:asciiTheme="minorHAnsi" w:hAnsiTheme="minorHAnsi" w:cs="Arial"/>
        </w:rPr>
        <w:t>.</w:t>
      </w:r>
    </w:p>
    <w:p w14:paraId="378F63BF" w14:textId="77777777" w:rsidR="001C5455" w:rsidRPr="009F47A9" w:rsidRDefault="001C5455" w:rsidP="001C5455">
      <w:pPr>
        <w:pStyle w:val="ListParagraph"/>
        <w:ind w:left="1080"/>
        <w:jc w:val="left"/>
        <w:rPr>
          <w:rFonts w:asciiTheme="minorHAnsi" w:hAnsiTheme="minorHAnsi" w:cs="Arial"/>
        </w:rPr>
      </w:pPr>
    </w:p>
    <w:sectPr w:rsidR="001C5455" w:rsidRPr="009F47A9" w:rsidSect="0031008A">
      <w:footnotePr>
        <w:pos w:val="beneathText"/>
      </w:footnotePr>
      <w:pgSz w:w="12240" w:h="15840"/>
      <w:pgMar w:top="360" w:right="1008" w:bottom="374" w:left="99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"/>
      <w:pStyle w:val="Heading2"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pStyle w:val="PersonalInfo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Aria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Aria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Aria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</w:rPr>
    </w:lvl>
  </w:abstractNum>
  <w:abstractNum w:abstractNumId="8" w15:restartNumberingAfterBreak="0">
    <w:nsid w:val="0D8D06AD"/>
    <w:multiLevelType w:val="hybridMultilevel"/>
    <w:tmpl w:val="961ADA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17925E5A"/>
    <w:multiLevelType w:val="hybridMultilevel"/>
    <w:tmpl w:val="6D64F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E67F4A"/>
    <w:multiLevelType w:val="hybridMultilevel"/>
    <w:tmpl w:val="1E92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722C53"/>
    <w:multiLevelType w:val="hybridMultilevel"/>
    <w:tmpl w:val="5530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47E50"/>
    <w:multiLevelType w:val="hybridMultilevel"/>
    <w:tmpl w:val="4DCAAFF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3" w15:restartNumberingAfterBreak="0">
    <w:nsid w:val="23ED75B0"/>
    <w:multiLevelType w:val="hybridMultilevel"/>
    <w:tmpl w:val="2CDE9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DC66E0"/>
    <w:multiLevelType w:val="hybridMultilevel"/>
    <w:tmpl w:val="B3CADE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4B9C55E9"/>
    <w:multiLevelType w:val="hybridMultilevel"/>
    <w:tmpl w:val="25187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077A5"/>
    <w:multiLevelType w:val="hybridMultilevel"/>
    <w:tmpl w:val="72C4287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1F60154"/>
    <w:multiLevelType w:val="hybridMultilevel"/>
    <w:tmpl w:val="68AC2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7AE759D"/>
    <w:multiLevelType w:val="hybridMultilevel"/>
    <w:tmpl w:val="CFEC186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7AB6738"/>
    <w:multiLevelType w:val="hybridMultilevel"/>
    <w:tmpl w:val="B210B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565BD2"/>
    <w:multiLevelType w:val="hybridMultilevel"/>
    <w:tmpl w:val="A2424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9"/>
  </w:num>
  <w:num w:numId="15">
    <w:abstractNumId w:val="13"/>
  </w:num>
  <w:num w:numId="16">
    <w:abstractNumId w:val="20"/>
  </w:num>
  <w:num w:numId="17">
    <w:abstractNumId w:val="19"/>
  </w:num>
  <w:num w:numId="18">
    <w:abstractNumId w:val="16"/>
  </w:num>
  <w:num w:numId="19">
    <w:abstractNumId w:val="18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0B"/>
    <w:rsid w:val="00004914"/>
    <w:rsid w:val="00026FC8"/>
    <w:rsid w:val="000472FA"/>
    <w:rsid w:val="000508D0"/>
    <w:rsid w:val="00060D2A"/>
    <w:rsid w:val="00082AB3"/>
    <w:rsid w:val="00096535"/>
    <w:rsid w:val="000B7F98"/>
    <w:rsid w:val="000C0799"/>
    <w:rsid w:val="000F0ECE"/>
    <w:rsid w:val="00104281"/>
    <w:rsid w:val="00112C54"/>
    <w:rsid w:val="001308DC"/>
    <w:rsid w:val="001541B3"/>
    <w:rsid w:val="00162632"/>
    <w:rsid w:val="001C5455"/>
    <w:rsid w:val="002017CA"/>
    <w:rsid w:val="0029120D"/>
    <w:rsid w:val="002A110D"/>
    <w:rsid w:val="002A2D93"/>
    <w:rsid w:val="0031008A"/>
    <w:rsid w:val="00341D3C"/>
    <w:rsid w:val="0036607B"/>
    <w:rsid w:val="0038303C"/>
    <w:rsid w:val="00390856"/>
    <w:rsid w:val="0039349B"/>
    <w:rsid w:val="00393D3E"/>
    <w:rsid w:val="00393FF8"/>
    <w:rsid w:val="003C52E5"/>
    <w:rsid w:val="003E255A"/>
    <w:rsid w:val="003F3035"/>
    <w:rsid w:val="0041458D"/>
    <w:rsid w:val="0044276A"/>
    <w:rsid w:val="00456932"/>
    <w:rsid w:val="00482DE8"/>
    <w:rsid w:val="00484D59"/>
    <w:rsid w:val="004C3B21"/>
    <w:rsid w:val="00555499"/>
    <w:rsid w:val="0057579F"/>
    <w:rsid w:val="00575EE0"/>
    <w:rsid w:val="005A5C06"/>
    <w:rsid w:val="005F0EB3"/>
    <w:rsid w:val="0060155C"/>
    <w:rsid w:val="0061736F"/>
    <w:rsid w:val="00664A7E"/>
    <w:rsid w:val="006C2180"/>
    <w:rsid w:val="006C4DD6"/>
    <w:rsid w:val="006D58DE"/>
    <w:rsid w:val="00725254"/>
    <w:rsid w:val="00745B47"/>
    <w:rsid w:val="00796258"/>
    <w:rsid w:val="007B22B9"/>
    <w:rsid w:val="007B57E6"/>
    <w:rsid w:val="00802E5F"/>
    <w:rsid w:val="00830D79"/>
    <w:rsid w:val="00887AAD"/>
    <w:rsid w:val="008A49C7"/>
    <w:rsid w:val="008B4EB1"/>
    <w:rsid w:val="008B798B"/>
    <w:rsid w:val="009165E2"/>
    <w:rsid w:val="009C626F"/>
    <w:rsid w:val="009F47A9"/>
    <w:rsid w:val="00A06124"/>
    <w:rsid w:val="00A20CDB"/>
    <w:rsid w:val="00A31B6D"/>
    <w:rsid w:val="00A44104"/>
    <w:rsid w:val="00A7087A"/>
    <w:rsid w:val="00A7153B"/>
    <w:rsid w:val="00AB124B"/>
    <w:rsid w:val="00AC49BA"/>
    <w:rsid w:val="00AD5D08"/>
    <w:rsid w:val="00AD6732"/>
    <w:rsid w:val="00B37B0B"/>
    <w:rsid w:val="00B53056"/>
    <w:rsid w:val="00B95FC9"/>
    <w:rsid w:val="00C04ED1"/>
    <w:rsid w:val="00C31B6F"/>
    <w:rsid w:val="00C44CFE"/>
    <w:rsid w:val="00C457CC"/>
    <w:rsid w:val="00D33724"/>
    <w:rsid w:val="00D54F36"/>
    <w:rsid w:val="00D83049"/>
    <w:rsid w:val="00DB2F4A"/>
    <w:rsid w:val="00DE797C"/>
    <w:rsid w:val="00DF4CBE"/>
    <w:rsid w:val="00E03AC9"/>
    <w:rsid w:val="00E0633B"/>
    <w:rsid w:val="00E15BD7"/>
    <w:rsid w:val="00E315A9"/>
    <w:rsid w:val="00E4345B"/>
    <w:rsid w:val="00E73AA6"/>
    <w:rsid w:val="00EB18D7"/>
    <w:rsid w:val="00EB7035"/>
    <w:rsid w:val="00F05169"/>
    <w:rsid w:val="00F10880"/>
    <w:rsid w:val="00F3487A"/>
    <w:rsid w:val="00F7763D"/>
    <w:rsid w:val="00F83D73"/>
    <w:rsid w:val="00F96571"/>
    <w:rsid w:val="00FA2EDF"/>
    <w:rsid w:val="00FB1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03BBB7"/>
  <w15:docId w15:val="{B8A452AC-B867-4EBE-9488-889BE403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4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HeaderBase"/>
    <w:pPr>
      <w:tabs>
        <w:tab w:val="right" w:pos="3000"/>
      </w:tabs>
      <w:spacing w:line="240" w:lineRule="atLeast"/>
      <w:ind w:right="-840"/>
      <w:jc w:val="left"/>
    </w:pPr>
  </w:style>
  <w:style w:type="paragraph" w:styleId="Header">
    <w:name w:val="header"/>
    <w:basedOn w:val="HeaderBase"/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5F0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9C626F"/>
    <w:tblPr>
      <w:tblBorders>
        <w:bottom w:val="single" w:sz="8" w:space="0" w:color="2E74B5"/>
      </w:tblBorders>
    </w:tblPr>
    <w:tcPr>
      <w:shd w:val="clear" w:color="auto" w:fill="auto"/>
    </w:tcPr>
    <w:tblStylePr w:type="firstRow">
      <w:tblPr/>
      <w:tcPr>
        <w:shd w:val="clear" w:color="auto" w:fill="BDD6EE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72"/>
    <w:qFormat/>
    <w:rsid w:val="000F0ECE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D673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AD67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PlainTable5">
    <w:name w:val="Plain Table 5"/>
    <w:basedOn w:val="TableNormal"/>
    <w:uiPriority w:val="99"/>
    <w:rsid w:val="00AD67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EC66BE-262F-4AA9-8D67-3AF9994F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KF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Kaizad Avari</dc:creator>
  <cp:keywords/>
  <cp:lastModifiedBy>Kaizad Avari</cp:lastModifiedBy>
  <cp:revision>3</cp:revision>
  <cp:lastPrinted>2016-01-25T16:43:00Z</cp:lastPrinted>
  <dcterms:created xsi:type="dcterms:W3CDTF">2016-11-17T19:16:00Z</dcterms:created>
  <dcterms:modified xsi:type="dcterms:W3CDTF">2016-11-17T21:29:00Z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Resume Post Wizard Balloon">
    <vt:lpwstr>0</vt:lpwstr>
  </property>
  <property fmtid="{D5CDD505-2E9C-101B-9397-08002B2CF9AE}" pid="4" name="UseDefaultLanguage">
    <vt:bool>true</vt:bool>
  </property>
  <property fmtid="{D5CDD505-2E9C-101B-9397-08002B2CF9AE}" pid="5" name="Version">
    <vt:i4>2000091800</vt:i4>
  </property>
  <property fmtid="{D5CDD505-2E9C-101B-9397-08002B2CF9AE}" pid="6" name="iResumeStyle">
    <vt:lpwstr>2</vt:lpwstr>
  </property>
</Properties>
</file>